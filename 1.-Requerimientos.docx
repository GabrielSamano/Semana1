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12D" w:rsidRPr="008C2396" w:rsidRDefault="00D2312D" w:rsidP="004A26F2">
      <w:pPr>
        <w:rPr>
          <w:rFonts w:ascii="Arial" w:hAnsi="Arial" w:cs="Arial"/>
          <w:b/>
          <w:sz w:val="28"/>
          <w:szCs w:val="28"/>
        </w:rPr>
      </w:pPr>
    </w:p>
    <w:p w:rsidR="006E33C2" w:rsidRPr="008C2396" w:rsidRDefault="006E33C2" w:rsidP="0050044E">
      <w:pPr>
        <w:pStyle w:val="Ttulo1"/>
        <w:rPr>
          <w:rFonts w:cs="Arial"/>
        </w:rPr>
      </w:pPr>
      <w:bookmarkStart w:id="0" w:name="_Toc532221774"/>
      <w:r w:rsidRPr="008C2396">
        <w:rPr>
          <w:rFonts w:cs="Arial"/>
        </w:rPr>
        <w:t xml:space="preserve">DESCRIPCION GENERAL DEL </w:t>
      </w:r>
      <w:r w:rsidR="0070100F" w:rsidRPr="008C2396">
        <w:rPr>
          <w:rFonts w:cs="Arial"/>
        </w:rPr>
        <w:t>REQUERIMIENTO</w:t>
      </w:r>
      <w:bookmarkEnd w:id="0"/>
    </w:p>
    <w:p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rsidTr="00DB73D5">
        <w:trPr>
          <w:trHeight w:val="522"/>
        </w:trPr>
        <w:tc>
          <w:tcPr>
            <w:tcW w:w="3406" w:type="dxa"/>
            <w:shd w:val="clear" w:color="auto" w:fill="A50021"/>
            <w:vAlign w:val="center"/>
          </w:tcPr>
          <w:p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rsidR="003F51CC" w:rsidRPr="008C2396" w:rsidRDefault="00003DE0" w:rsidP="0031230D">
            <w:pPr>
              <w:rPr>
                <w:rFonts w:ascii="Arial" w:hAnsi="Arial" w:cs="Arial"/>
                <w:color w:val="A6A6A6"/>
                <w:sz w:val="22"/>
                <w:szCs w:val="22"/>
              </w:rPr>
            </w:pPr>
            <w:r>
              <w:rPr>
                <w:rFonts w:ascii="Arial" w:hAnsi="Arial" w:cs="Arial"/>
                <w:color w:val="A6A6A6"/>
                <w:sz w:val="22"/>
                <w:szCs w:val="22"/>
              </w:rPr>
              <w:t>Página web y aplicación para agilizar procesos jurídicos</w:t>
            </w:r>
          </w:p>
        </w:tc>
      </w:tr>
      <w:tr w:rsidR="00DB73D5" w:rsidRPr="008C2396" w:rsidTr="00DB73D5">
        <w:trPr>
          <w:trHeight w:val="522"/>
        </w:trPr>
        <w:tc>
          <w:tcPr>
            <w:tcW w:w="3406" w:type="dxa"/>
            <w:shd w:val="clear" w:color="auto" w:fill="A50021"/>
            <w:vAlign w:val="center"/>
          </w:tcPr>
          <w:p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rsidR="006E33C2" w:rsidRPr="008C2396" w:rsidRDefault="006E33C2" w:rsidP="0031230D">
            <w:pPr>
              <w:rPr>
                <w:rFonts w:ascii="Arial" w:hAnsi="Arial" w:cs="Arial"/>
                <w:color w:val="A6A6A6"/>
                <w:sz w:val="22"/>
                <w:szCs w:val="22"/>
              </w:rPr>
            </w:pPr>
            <w:r w:rsidRPr="008C2396">
              <w:rPr>
                <w:rFonts w:ascii="Arial" w:hAnsi="Arial" w:cs="Arial"/>
                <w:color w:val="A6A6A6"/>
                <w:sz w:val="22"/>
                <w:szCs w:val="22"/>
              </w:rPr>
              <w:t>Diligenciar el nombre del proyecto o desarrollo de software</w:t>
            </w:r>
            <w:r w:rsidR="00F43E47" w:rsidRPr="008C2396">
              <w:rPr>
                <w:rFonts w:ascii="Arial" w:hAnsi="Arial" w:cs="Arial"/>
                <w:color w:val="A6A6A6"/>
                <w:sz w:val="22"/>
                <w:szCs w:val="22"/>
              </w:rPr>
              <w:t xml:space="preserve"> por parte del área o proceso solicitante</w:t>
            </w:r>
          </w:p>
        </w:tc>
      </w:tr>
      <w:tr w:rsidR="006E33C2" w:rsidRPr="008C2396" w:rsidTr="00DB73D5">
        <w:trPr>
          <w:trHeight w:val="343"/>
        </w:trPr>
        <w:tc>
          <w:tcPr>
            <w:tcW w:w="3406" w:type="dxa"/>
            <w:shd w:val="clear" w:color="auto" w:fill="A50021"/>
            <w:vAlign w:val="center"/>
          </w:tcPr>
          <w:p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rsidR="006E33C2" w:rsidRPr="008C2396" w:rsidRDefault="00003DE0" w:rsidP="0031230D">
            <w:pPr>
              <w:rPr>
                <w:rFonts w:ascii="Arial" w:hAnsi="Arial" w:cs="Arial"/>
                <w:color w:val="A6A6A6"/>
                <w:sz w:val="22"/>
                <w:szCs w:val="22"/>
              </w:rPr>
            </w:pPr>
            <w:r>
              <w:rPr>
                <w:rFonts w:ascii="Arial" w:hAnsi="Arial" w:cs="Arial"/>
                <w:color w:val="A6A6A6"/>
                <w:sz w:val="22"/>
                <w:szCs w:val="22"/>
              </w:rPr>
              <w:t>19/02/2022</w:t>
            </w:r>
          </w:p>
        </w:tc>
      </w:tr>
      <w:tr w:rsidR="00DB73D5" w:rsidRPr="008C2396" w:rsidTr="00FB43A7">
        <w:trPr>
          <w:trHeight w:val="437"/>
        </w:trPr>
        <w:tc>
          <w:tcPr>
            <w:tcW w:w="3406" w:type="dxa"/>
            <w:shd w:val="clear" w:color="auto" w:fill="A50021"/>
            <w:vAlign w:val="center"/>
          </w:tcPr>
          <w:p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rsidR="006E33C2" w:rsidRPr="008C2396" w:rsidRDefault="00003DE0" w:rsidP="0031230D">
            <w:pPr>
              <w:rPr>
                <w:rFonts w:ascii="Arial" w:hAnsi="Arial" w:cs="Arial"/>
                <w:color w:val="A6A6A6"/>
                <w:sz w:val="22"/>
                <w:szCs w:val="22"/>
              </w:rPr>
            </w:pPr>
            <w:r>
              <w:rPr>
                <w:rFonts w:ascii="Arial" w:hAnsi="Arial" w:cs="Arial"/>
                <w:color w:val="A6A6A6"/>
                <w:sz w:val="22"/>
                <w:szCs w:val="22"/>
              </w:rPr>
              <w:t>Bruce</w:t>
            </w:r>
            <w:r w:rsidR="00D51961">
              <w:rPr>
                <w:rFonts w:ascii="Arial" w:hAnsi="Arial" w:cs="Arial"/>
                <w:color w:val="A6A6A6"/>
                <w:sz w:val="22"/>
                <w:szCs w:val="22"/>
              </w:rPr>
              <w:t xml:space="preserve"> Allen</w:t>
            </w:r>
          </w:p>
        </w:tc>
      </w:tr>
      <w:tr w:rsidR="00DB73D5" w:rsidRPr="008C2396" w:rsidTr="00FB43A7">
        <w:trPr>
          <w:trHeight w:val="699"/>
        </w:trPr>
        <w:tc>
          <w:tcPr>
            <w:tcW w:w="3406" w:type="dxa"/>
            <w:shd w:val="clear" w:color="auto" w:fill="A50021"/>
            <w:vAlign w:val="center"/>
          </w:tcPr>
          <w:p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rsidR="006E33C2" w:rsidRPr="008C2396" w:rsidRDefault="00003DE0" w:rsidP="0031230D">
            <w:pPr>
              <w:rPr>
                <w:rFonts w:ascii="Arial" w:hAnsi="Arial" w:cs="Arial"/>
                <w:color w:val="A6A6A6"/>
                <w:sz w:val="22"/>
                <w:szCs w:val="22"/>
              </w:rPr>
            </w:pPr>
            <w:r>
              <w:rPr>
                <w:rFonts w:ascii="Arial" w:hAnsi="Arial" w:cs="Arial"/>
                <w:color w:val="A6A6A6"/>
                <w:sz w:val="22"/>
                <w:szCs w:val="22"/>
              </w:rPr>
              <w:t xml:space="preserve">Agencia de Abogados </w:t>
            </w:r>
          </w:p>
        </w:tc>
      </w:tr>
      <w:tr w:rsidR="006E33C2" w:rsidRPr="008C2396" w:rsidTr="00FB43A7">
        <w:trPr>
          <w:trHeight w:val="837"/>
        </w:trPr>
        <w:tc>
          <w:tcPr>
            <w:tcW w:w="3406" w:type="dxa"/>
            <w:shd w:val="clear" w:color="auto" w:fill="A50021"/>
            <w:vAlign w:val="center"/>
          </w:tcPr>
          <w:p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rsidR="006E33C2" w:rsidRPr="008C2396" w:rsidRDefault="00003DE0" w:rsidP="0031230D">
            <w:pPr>
              <w:rPr>
                <w:rFonts w:ascii="Arial" w:hAnsi="Arial" w:cs="Arial"/>
                <w:color w:val="A6A6A6"/>
                <w:sz w:val="22"/>
                <w:szCs w:val="22"/>
              </w:rPr>
            </w:pPr>
            <w:r>
              <w:rPr>
                <w:rFonts w:ascii="Arial" w:hAnsi="Arial" w:cs="Arial"/>
                <w:color w:val="A6A6A6"/>
                <w:sz w:val="22"/>
                <w:szCs w:val="22"/>
              </w:rPr>
              <w:t xml:space="preserve">Barry </w:t>
            </w:r>
            <w:r w:rsidR="00D51961">
              <w:rPr>
                <w:rFonts w:ascii="Arial" w:hAnsi="Arial" w:cs="Arial"/>
                <w:color w:val="A6A6A6"/>
                <w:sz w:val="22"/>
                <w:szCs w:val="22"/>
              </w:rPr>
              <w:t>Wayne</w:t>
            </w:r>
          </w:p>
        </w:tc>
      </w:tr>
    </w:tbl>
    <w:p w:rsidR="00CD780B" w:rsidRPr="008C2396" w:rsidRDefault="00CD780B" w:rsidP="00CD780B">
      <w:pPr>
        <w:rPr>
          <w:rFonts w:ascii="Arial" w:hAnsi="Arial" w:cs="Arial"/>
          <w:lang w:val="es-ES_tradnl" w:eastAsia="en-US"/>
        </w:rPr>
      </w:pPr>
      <w:bookmarkStart w:id="1" w:name="_Toc532221775"/>
    </w:p>
    <w:p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rsidTr="002F0FDB">
        <w:trPr>
          <w:trHeight w:val="294"/>
        </w:trPr>
        <w:tc>
          <w:tcPr>
            <w:tcW w:w="10348" w:type="dxa"/>
            <w:shd w:val="clear" w:color="auto" w:fill="A50021"/>
          </w:tcPr>
          <w:p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rsidTr="0031230D">
        <w:trPr>
          <w:trHeight w:val="284"/>
        </w:trPr>
        <w:tc>
          <w:tcPr>
            <w:tcW w:w="10348" w:type="dxa"/>
            <w:shd w:val="clear" w:color="auto" w:fill="808080"/>
          </w:tcPr>
          <w:p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rsidTr="00FB43A7">
        <w:trPr>
          <w:trHeight w:val="933"/>
        </w:trPr>
        <w:tc>
          <w:tcPr>
            <w:tcW w:w="10348" w:type="dxa"/>
            <w:shd w:val="clear" w:color="auto" w:fill="auto"/>
          </w:tcPr>
          <w:p w:rsidR="000D458D" w:rsidRPr="008C2396" w:rsidRDefault="00D51961" w:rsidP="00554294">
            <w:pPr>
              <w:rPr>
                <w:rFonts w:ascii="Arial" w:hAnsi="Arial" w:cs="Arial"/>
                <w:color w:val="A6A6A6"/>
                <w:sz w:val="22"/>
                <w:szCs w:val="22"/>
              </w:rPr>
            </w:pPr>
            <w:r>
              <w:rPr>
                <w:rFonts w:ascii="Arial" w:hAnsi="Arial" w:cs="Arial"/>
                <w:color w:val="A6A6A6"/>
                <w:sz w:val="22"/>
                <w:szCs w:val="22"/>
              </w:rPr>
              <w:t xml:space="preserve">Se requiere automatizar el flujo de las demandas de los clientes y para eso se necesita una </w:t>
            </w:r>
            <w:proofErr w:type="spellStart"/>
            <w:r>
              <w:rPr>
                <w:rFonts w:ascii="Arial" w:hAnsi="Arial" w:cs="Arial"/>
                <w:color w:val="A6A6A6"/>
                <w:sz w:val="22"/>
                <w:szCs w:val="22"/>
              </w:rPr>
              <w:t>pagina</w:t>
            </w:r>
            <w:proofErr w:type="spellEnd"/>
            <w:r>
              <w:rPr>
                <w:rFonts w:ascii="Arial" w:hAnsi="Arial" w:cs="Arial"/>
                <w:color w:val="A6A6A6"/>
                <w:sz w:val="22"/>
                <w:szCs w:val="22"/>
              </w:rPr>
              <w:t xml:space="preserve"> web diseñada con </w:t>
            </w:r>
            <w:r w:rsidR="00FF4DE6">
              <w:rPr>
                <w:rFonts w:ascii="Arial" w:hAnsi="Arial" w:cs="Arial"/>
                <w:color w:val="A6A6A6"/>
                <w:sz w:val="22"/>
                <w:szCs w:val="22"/>
              </w:rPr>
              <w:t>estructura</w:t>
            </w:r>
            <w:r>
              <w:rPr>
                <w:rFonts w:ascii="Arial" w:hAnsi="Arial" w:cs="Arial"/>
                <w:color w:val="A6A6A6"/>
                <w:sz w:val="22"/>
                <w:szCs w:val="22"/>
              </w:rPr>
              <w:t xml:space="preserve"> sencilla de entender para los usuarios al momento de solicitar algo al igual que se necita visualizar </w:t>
            </w:r>
            <w:proofErr w:type="spellStart"/>
            <w:r>
              <w:rPr>
                <w:rFonts w:ascii="Arial" w:hAnsi="Arial" w:cs="Arial"/>
                <w:color w:val="A6A6A6"/>
                <w:sz w:val="22"/>
                <w:szCs w:val="22"/>
              </w:rPr>
              <w:t>dashboard</w:t>
            </w:r>
            <w:proofErr w:type="spellEnd"/>
            <w:r>
              <w:rPr>
                <w:rFonts w:ascii="Arial" w:hAnsi="Arial" w:cs="Arial"/>
                <w:color w:val="A6A6A6"/>
                <w:sz w:val="22"/>
                <w:szCs w:val="22"/>
              </w:rPr>
              <w:t xml:space="preserve"> de los pagos recibidos de los clientes para futuras aclaraciones con un toque de </w:t>
            </w:r>
            <w:r w:rsidR="00FF4DE6">
              <w:rPr>
                <w:rFonts w:ascii="Arial" w:hAnsi="Arial" w:cs="Arial"/>
                <w:color w:val="A6A6A6"/>
                <w:sz w:val="22"/>
                <w:szCs w:val="22"/>
              </w:rPr>
              <w:t>ligereza en el diseño con colores claros.</w:t>
            </w:r>
          </w:p>
        </w:tc>
      </w:tr>
      <w:tr w:rsidR="00554294" w:rsidRPr="008C2396" w:rsidTr="0031230D">
        <w:trPr>
          <w:trHeight w:val="278"/>
        </w:trPr>
        <w:tc>
          <w:tcPr>
            <w:tcW w:w="10348" w:type="dxa"/>
            <w:shd w:val="clear" w:color="auto" w:fill="808080"/>
          </w:tcPr>
          <w:p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rsidTr="00FB43A7">
        <w:trPr>
          <w:trHeight w:val="1189"/>
        </w:trPr>
        <w:tc>
          <w:tcPr>
            <w:tcW w:w="10348" w:type="dxa"/>
            <w:shd w:val="clear" w:color="auto" w:fill="auto"/>
          </w:tcPr>
          <w:p w:rsidR="00554294" w:rsidRPr="008C2396" w:rsidRDefault="00554294" w:rsidP="00554294">
            <w:pPr>
              <w:rPr>
                <w:rFonts w:ascii="Arial" w:hAnsi="Arial" w:cs="Arial"/>
                <w:color w:val="A6A6A6"/>
                <w:sz w:val="22"/>
                <w:szCs w:val="22"/>
              </w:rPr>
            </w:pPr>
            <w:r w:rsidRPr="008C2396">
              <w:rPr>
                <w:rFonts w:ascii="Arial" w:hAnsi="Arial" w:cs="Arial"/>
                <w:color w:val="A6A6A6"/>
                <w:sz w:val="22"/>
                <w:szCs w:val="22"/>
              </w:rPr>
              <w:t xml:space="preserve">El líder funcional </w:t>
            </w:r>
            <w:r w:rsidR="00F43E47" w:rsidRPr="008C2396">
              <w:rPr>
                <w:rFonts w:ascii="Arial" w:hAnsi="Arial" w:cs="Arial"/>
                <w:color w:val="A6A6A6"/>
                <w:sz w:val="22"/>
                <w:szCs w:val="22"/>
              </w:rPr>
              <w:t xml:space="preserve">del equipo de desarrollo de software </w:t>
            </w:r>
            <w:r w:rsidRPr="008C2396">
              <w:rPr>
                <w:rFonts w:ascii="Arial" w:hAnsi="Arial" w:cs="Arial"/>
                <w:color w:val="A6A6A6"/>
                <w:sz w:val="22"/>
                <w:szCs w:val="22"/>
              </w:rPr>
              <w:t xml:space="preserve">debe diligenciar este campo dando una definición detallada, clara y concisa de lo que entendió de la solicitud evitando ambigüedades y utilizando lenguaje natural y herramientas que crea pertinentes, tales como gráficos, diagramas, tablas, catálogos. </w:t>
            </w:r>
          </w:p>
        </w:tc>
      </w:tr>
    </w:tbl>
    <w:p w:rsidR="00A461FC" w:rsidRPr="008C2396" w:rsidRDefault="00A461FC" w:rsidP="00A461FC">
      <w:pPr>
        <w:rPr>
          <w:rFonts w:ascii="Arial" w:hAnsi="Arial" w:cs="Arial"/>
          <w:b/>
          <w:sz w:val="28"/>
          <w:szCs w:val="28"/>
        </w:rPr>
      </w:pPr>
    </w:p>
    <w:p w:rsidR="008C2396" w:rsidRDefault="008C2396" w:rsidP="007650F9">
      <w:pPr>
        <w:pStyle w:val="Piedepgina"/>
        <w:tabs>
          <w:tab w:val="clear" w:pos="4252"/>
          <w:tab w:val="clear" w:pos="8504"/>
        </w:tabs>
        <w:spacing w:line="360" w:lineRule="auto"/>
        <w:jc w:val="both"/>
        <w:rPr>
          <w:rFonts w:ascii="Arial" w:hAnsi="Arial" w:cs="Arial"/>
          <w:b/>
          <w:sz w:val="28"/>
          <w:szCs w:val="28"/>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rsidR="00775673" w:rsidRDefault="00775673" w:rsidP="002C1CC6">
      <w:pPr>
        <w:pStyle w:val="Piedepgina"/>
        <w:tabs>
          <w:tab w:val="clear" w:pos="4252"/>
          <w:tab w:val="clear" w:pos="8504"/>
        </w:tabs>
        <w:spacing w:line="360" w:lineRule="auto"/>
        <w:jc w:val="both"/>
        <w:rPr>
          <w:rFonts w:ascii="Arial" w:hAnsi="Arial" w:cs="Arial"/>
          <w:b/>
          <w:bCs/>
          <w:sz w:val="22"/>
          <w:szCs w:val="22"/>
        </w:rPr>
      </w:pPr>
    </w:p>
    <w:p w:rsidR="00003DE0" w:rsidRPr="008C2396" w:rsidRDefault="00003DE0" w:rsidP="002C1CC6">
      <w:pPr>
        <w:pStyle w:val="Piedepgina"/>
        <w:tabs>
          <w:tab w:val="clear" w:pos="4252"/>
          <w:tab w:val="clear" w:pos="8504"/>
        </w:tabs>
        <w:spacing w:line="360" w:lineRule="auto"/>
        <w:jc w:val="both"/>
        <w:rPr>
          <w:rFonts w:ascii="Arial" w:hAnsi="Arial" w:cs="Arial"/>
          <w:b/>
          <w:bCs/>
          <w:sz w:val="22"/>
          <w:szCs w:val="22"/>
        </w:rPr>
      </w:pPr>
    </w:p>
    <w:p w:rsidR="00933F02" w:rsidRPr="008C2396" w:rsidRDefault="00C758C6" w:rsidP="0050044E">
      <w:pPr>
        <w:pStyle w:val="Ttulo1"/>
        <w:rPr>
          <w:rFonts w:cs="Arial"/>
        </w:rPr>
      </w:pPr>
      <w:bookmarkStart w:id="2" w:name="_Toc532221776"/>
      <w:r w:rsidRPr="008C2396">
        <w:rPr>
          <w:rFonts w:cs="Arial"/>
        </w:rPr>
        <w:lastRenderedPageBreak/>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rsidTr="00287554">
        <w:trPr>
          <w:trHeight w:val="182"/>
        </w:trPr>
        <w:tc>
          <w:tcPr>
            <w:tcW w:w="2836" w:type="dxa"/>
            <w:shd w:val="clear" w:color="auto" w:fill="A50021"/>
            <w:vAlign w:val="center"/>
          </w:tcPr>
          <w:p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rsidR="00752596" w:rsidRPr="008C2396" w:rsidRDefault="00C4153B" w:rsidP="00CF1DBE">
            <w:pPr>
              <w:jc w:val="center"/>
              <w:rPr>
                <w:rFonts w:ascii="Arial" w:hAnsi="Arial" w:cs="Arial"/>
                <w:b/>
                <w:color w:val="D9D9D9"/>
                <w:sz w:val="22"/>
                <w:szCs w:val="22"/>
              </w:rPr>
            </w:pPr>
            <w:r>
              <w:rPr>
                <w:rFonts w:ascii="Arial" w:hAnsi="Arial" w:cs="Arial"/>
                <w:b/>
                <w:color w:val="D9D9D9"/>
                <w:sz w:val="22"/>
                <w:szCs w:val="22"/>
              </w:rPr>
              <w:t>18/02/2022</w:t>
            </w:r>
          </w:p>
        </w:tc>
        <w:tc>
          <w:tcPr>
            <w:tcW w:w="1662" w:type="dxa"/>
            <w:shd w:val="clear" w:color="auto" w:fill="A50021"/>
          </w:tcPr>
          <w:p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rsidR="00752596" w:rsidRPr="008C2396" w:rsidRDefault="00752596" w:rsidP="00CF1DBE">
            <w:pPr>
              <w:jc w:val="center"/>
              <w:rPr>
                <w:rFonts w:ascii="Arial" w:hAnsi="Arial" w:cs="Arial"/>
                <w:b/>
                <w:color w:val="D9D9D9"/>
                <w:sz w:val="22"/>
                <w:szCs w:val="22"/>
              </w:rPr>
            </w:pPr>
          </w:p>
        </w:tc>
      </w:tr>
      <w:tr w:rsidR="00C5127D" w:rsidRPr="008C2396" w:rsidTr="00287554">
        <w:trPr>
          <w:trHeight w:val="230"/>
        </w:trPr>
        <w:tc>
          <w:tcPr>
            <w:tcW w:w="10519" w:type="dxa"/>
            <w:gridSpan w:val="6"/>
            <w:shd w:val="clear" w:color="auto" w:fill="A50021"/>
            <w:vAlign w:val="center"/>
          </w:tcPr>
          <w:p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rsidTr="00287554">
        <w:trPr>
          <w:trHeight w:val="1578"/>
        </w:trPr>
        <w:tc>
          <w:tcPr>
            <w:tcW w:w="10519" w:type="dxa"/>
            <w:gridSpan w:val="6"/>
            <w:shd w:val="clear" w:color="auto" w:fill="FFFFFF"/>
            <w:vAlign w:val="center"/>
          </w:tcPr>
          <w:p w:rsidR="00C5127D" w:rsidRPr="008C2396" w:rsidRDefault="00DB1743" w:rsidP="0031230D">
            <w:pPr>
              <w:rPr>
                <w:rFonts w:ascii="Arial" w:hAnsi="Arial" w:cs="Arial"/>
                <w:color w:val="A6A6A6"/>
                <w:sz w:val="22"/>
                <w:szCs w:val="22"/>
              </w:rPr>
            </w:pPr>
            <w:r w:rsidRPr="00DB1743">
              <w:rPr>
                <w:rFonts w:ascii="Arial" w:hAnsi="Arial" w:cs="Arial"/>
                <w:color w:val="A6A6A6"/>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5.75pt;height:195.75pt">
                  <v:imagedata r:id="rId8" o:title="first diagram.drawio"/>
                </v:shape>
              </w:pict>
            </w:r>
          </w:p>
          <w:p w:rsidR="00E442EC" w:rsidRPr="008C2396" w:rsidRDefault="00E442EC" w:rsidP="0031230D">
            <w:pPr>
              <w:rPr>
                <w:rFonts w:ascii="Arial" w:hAnsi="Arial" w:cs="Arial"/>
                <w:b/>
                <w:color w:val="A6A6A6"/>
                <w:sz w:val="22"/>
                <w:szCs w:val="22"/>
              </w:rPr>
            </w:pPr>
          </w:p>
          <w:p w:rsidR="00E442EC" w:rsidRPr="008C2396" w:rsidRDefault="00E442EC" w:rsidP="00235D56">
            <w:pPr>
              <w:jc w:val="center"/>
              <w:rPr>
                <w:rFonts w:ascii="Arial" w:hAnsi="Arial" w:cs="Arial"/>
                <w:b/>
                <w:color w:val="A6A6A6"/>
                <w:sz w:val="22"/>
                <w:szCs w:val="22"/>
              </w:rPr>
            </w:pPr>
          </w:p>
        </w:tc>
      </w:tr>
      <w:tr w:rsidR="00C5127D" w:rsidRPr="008C2396" w:rsidTr="00287554">
        <w:trPr>
          <w:trHeight w:val="182"/>
        </w:trPr>
        <w:tc>
          <w:tcPr>
            <w:tcW w:w="10519" w:type="dxa"/>
            <w:gridSpan w:val="6"/>
            <w:shd w:val="clear" w:color="auto" w:fill="A50021"/>
            <w:vAlign w:val="center"/>
          </w:tcPr>
          <w:p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rsidTr="00287554">
        <w:trPr>
          <w:trHeight w:val="1578"/>
        </w:trPr>
        <w:tc>
          <w:tcPr>
            <w:tcW w:w="2836" w:type="dxa"/>
            <w:shd w:val="clear" w:color="auto" w:fill="A50021"/>
            <w:vAlign w:val="center"/>
          </w:tcPr>
          <w:p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rsidR="008355CE" w:rsidRPr="004A26F2" w:rsidRDefault="004A26F2" w:rsidP="00B36D46">
            <w:pPr>
              <w:rPr>
                <w:rFonts w:ascii="Arial" w:hAnsi="Arial" w:cs="Arial"/>
                <w:color w:val="A6A6A6"/>
                <w:sz w:val="22"/>
                <w:szCs w:val="22"/>
              </w:rPr>
            </w:pPr>
            <w:r>
              <w:rPr>
                <w:rFonts w:ascii="Arial" w:hAnsi="Arial" w:cs="Arial"/>
                <w:color w:val="A6A6A6"/>
                <w:sz w:val="22"/>
                <w:szCs w:val="22"/>
              </w:rPr>
              <w:t xml:space="preserve">La página web permitirá el seguimiento de las demandas al igual que generar nuevas dependiendo de los usuarios si lo solicitando al igual que el pago es requerido en la misma para proceder y la agencia tendrá los </w:t>
            </w:r>
            <w:proofErr w:type="spellStart"/>
            <w:r>
              <w:rPr>
                <w:rFonts w:ascii="Arial" w:hAnsi="Arial" w:cs="Arial"/>
                <w:color w:val="A6A6A6"/>
                <w:sz w:val="22"/>
                <w:szCs w:val="22"/>
              </w:rPr>
              <w:t>dashboards</w:t>
            </w:r>
            <w:proofErr w:type="spellEnd"/>
            <w:r>
              <w:rPr>
                <w:rFonts w:ascii="Arial" w:hAnsi="Arial" w:cs="Arial"/>
                <w:color w:val="A6A6A6"/>
                <w:sz w:val="22"/>
                <w:szCs w:val="22"/>
              </w:rPr>
              <w:t xml:space="preserve"> necesarios para seguir con un cumplimiento de lo que necesiten.</w:t>
            </w:r>
          </w:p>
        </w:tc>
      </w:tr>
      <w:tr w:rsidR="006962B9" w:rsidRPr="008C2396" w:rsidTr="00287554">
        <w:trPr>
          <w:trHeight w:val="1578"/>
        </w:trPr>
        <w:tc>
          <w:tcPr>
            <w:tcW w:w="2836" w:type="dxa"/>
            <w:shd w:val="clear" w:color="auto" w:fill="A50021"/>
            <w:vAlign w:val="center"/>
          </w:tcPr>
          <w:p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rsidR="006962B9" w:rsidRPr="008C2396" w:rsidRDefault="003350FC" w:rsidP="00C33F61">
            <w:pPr>
              <w:rPr>
                <w:rFonts w:ascii="Arial" w:hAnsi="Arial" w:cs="Arial"/>
                <w:color w:val="A6A6A6"/>
                <w:sz w:val="22"/>
                <w:szCs w:val="22"/>
              </w:rPr>
            </w:pPr>
            <w:r>
              <w:rPr>
                <w:rFonts w:ascii="Arial" w:hAnsi="Arial" w:cs="Arial"/>
                <w:color w:val="A6A6A6"/>
                <w:sz w:val="22"/>
                <w:szCs w:val="22"/>
              </w:rPr>
              <w:t>Se requiere que la página web de una respuesta rápida en cuanto a lo que el usuario solicita para poder así tener mejor respuesta en cuanto a la búsqueda en internet de la página.</w:t>
            </w:r>
          </w:p>
        </w:tc>
      </w:tr>
      <w:tr w:rsidR="00D51922" w:rsidRPr="008C2396" w:rsidTr="00287554">
        <w:trPr>
          <w:trHeight w:val="1578"/>
        </w:trPr>
        <w:tc>
          <w:tcPr>
            <w:tcW w:w="2836" w:type="dxa"/>
            <w:shd w:val="clear" w:color="auto" w:fill="A50021"/>
            <w:vAlign w:val="center"/>
          </w:tcPr>
          <w:p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rsidR="00D51922" w:rsidRPr="008C2396" w:rsidRDefault="003350FC" w:rsidP="00376C87">
            <w:pPr>
              <w:rPr>
                <w:rFonts w:ascii="Arial" w:hAnsi="Arial" w:cs="Arial"/>
                <w:color w:val="A6A6A6"/>
                <w:sz w:val="22"/>
                <w:szCs w:val="22"/>
                <w:lang w:val="es-CO"/>
              </w:rPr>
            </w:pPr>
            <w:r>
              <w:rPr>
                <w:rFonts w:ascii="Arial" w:hAnsi="Arial" w:cs="Arial"/>
                <w:color w:val="A6A6A6"/>
                <w:sz w:val="22"/>
                <w:szCs w:val="22"/>
                <w:lang w:val="es-CO"/>
              </w:rPr>
              <w:t xml:space="preserve">En cuanto a esta parte la pagina debe tener un soporte de cuantos usuarios puede </w:t>
            </w:r>
            <w:proofErr w:type="gramStart"/>
            <w:r>
              <w:rPr>
                <w:rFonts w:ascii="Arial" w:hAnsi="Arial" w:cs="Arial"/>
                <w:color w:val="A6A6A6"/>
                <w:sz w:val="22"/>
                <w:szCs w:val="22"/>
                <w:lang w:val="es-CO"/>
              </w:rPr>
              <w:t>soportar  para</w:t>
            </w:r>
            <w:proofErr w:type="gramEnd"/>
            <w:r>
              <w:rPr>
                <w:rFonts w:ascii="Arial" w:hAnsi="Arial" w:cs="Arial"/>
                <w:color w:val="A6A6A6"/>
                <w:sz w:val="22"/>
                <w:szCs w:val="22"/>
                <w:lang w:val="es-CO"/>
              </w:rPr>
              <w:t xml:space="preserve"> que no se congele y al igual tener una respuesta en eso.</w:t>
            </w:r>
          </w:p>
        </w:tc>
      </w:tr>
      <w:tr w:rsidR="006962B9" w:rsidRPr="008C2396" w:rsidTr="005D0764">
        <w:trPr>
          <w:trHeight w:val="1996"/>
        </w:trPr>
        <w:tc>
          <w:tcPr>
            <w:tcW w:w="2836" w:type="dxa"/>
            <w:shd w:val="clear" w:color="auto" w:fill="A50021"/>
            <w:vAlign w:val="center"/>
          </w:tcPr>
          <w:p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3346"/>
            </w:tblGrid>
            <w:tr w:rsidR="00F0451E" w:rsidRPr="008C2396" w:rsidTr="00287554">
              <w:tc>
                <w:tcPr>
                  <w:tcW w:w="0" w:type="auto"/>
                  <w:shd w:val="clear" w:color="auto" w:fill="A6A6A6"/>
                </w:tcPr>
                <w:p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rsidTr="00287554">
              <w:tc>
                <w:tcPr>
                  <w:tcW w:w="0" w:type="auto"/>
                  <w:shd w:val="clear" w:color="auto" w:fill="auto"/>
                </w:tcPr>
                <w:p w:rsidR="00F0451E" w:rsidRPr="008C2396" w:rsidRDefault="00DB2673" w:rsidP="0031230D">
                  <w:pPr>
                    <w:jc w:val="center"/>
                    <w:rPr>
                      <w:rFonts w:ascii="Arial" w:hAnsi="Arial" w:cs="Arial"/>
                      <w:sz w:val="20"/>
                      <w:szCs w:val="20"/>
                    </w:rPr>
                  </w:pPr>
                  <w:r w:rsidRPr="008C2396">
                    <w:rPr>
                      <w:rFonts w:ascii="Arial" w:hAnsi="Arial" w:cs="Arial"/>
                      <w:color w:val="A6A6A6"/>
                      <w:sz w:val="22"/>
                      <w:szCs w:val="22"/>
                    </w:rPr>
                    <w:t xml:space="preserve">Asigne un rol o nombre que permita identificar un </w:t>
                  </w:r>
                  <w:r w:rsidR="00311F0C" w:rsidRPr="008C2396">
                    <w:rPr>
                      <w:rFonts w:ascii="Arial" w:hAnsi="Arial" w:cs="Arial"/>
                      <w:color w:val="A6A6A6"/>
                      <w:sz w:val="22"/>
                      <w:szCs w:val="22"/>
                    </w:rPr>
                    <w:t>interesado</w:t>
                  </w:r>
                  <w:r w:rsidRPr="008C2396">
                    <w:rPr>
                      <w:rFonts w:ascii="Arial" w:hAnsi="Arial" w:cs="Arial"/>
                      <w:color w:val="A6A6A6"/>
                      <w:sz w:val="22"/>
                      <w:szCs w:val="22"/>
                    </w:rPr>
                    <w:t xml:space="preserve"> que participa dentro de la solución adelantada</w:t>
                  </w:r>
                </w:p>
              </w:tc>
              <w:tc>
                <w:tcPr>
                  <w:tcW w:w="0" w:type="auto"/>
                  <w:shd w:val="clear" w:color="auto" w:fill="auto"/>
                </w:tcPr>
                <w:p w:rsidR="00311F0C" w:rsidRPr="008C2396" w:rsidRDefault="00CC4F45" w:rsidP="0031230D">
                  <w:pPr>
                    <w:jc w:val="center"/>
                    <w:rPr>
                      <w:rFonts w:ascii="Arial" w:hAnsi="Arial" w:cs="Arial"/>
                      <w:sz w:val="20"/>
                      <w:szCs w:val="20"/>
                    </w:rPr>
                  </w:pPr>
                  <w:r w:rsidRPr="008C2396">
                    <w:rPr>
                      <w:rFonts w:ascii="Arial" w:hAnsi="Arial" w:cs="Arial"/>
                      <w:color w:val="A6A6A6"/>
                      <w:sz w:val="22"/>
                      <w:szCs w:val="22"/>
                    </w:rPr>
                    <w:t>Describa y justifique de qué manera participa el interesado dentro de la solución adelantada.</w:t>
                  </w:r>
                </w:p>
              </w:tc>
            </w:tr>
            <w:tr w:rsidR="00F0451E" w:rsidRPr="008C2396" w:rsidTr="00287554">
              <w:tc>
                <w:tcPr>
                  <w:tcW w:w="0" w:type="auto"/>
                  <w:shd w:val="clear" w:color="auto" w:fill="auto"/>
                </w:tcPr>
                <w:p w:rsidR="00F0451E" w:rsidRPr="008C2396" w:rsidRDefault="00F0451E" w:rsidP="0031230D">
                  <w:pPr>
                    <w:jc w:val="center"/>
                    <w:rPr>
                      <w:rFonts w:ascii="Arial" w:hAnsi="Arial" w:cs="Arial"/>
                      <w:sz w:val="20"/>
                      <w:szCs w:val="20"/>
                    </w:rPr>
                  </w:pPr>
                </w:p>
              </w:tc>
              <w:tc>
                <w:tcPr>
                  <w:tcW w:w="0" w:type="auto"/>
                  <w:shd w:val="clear" w:color="auto" w:fill="auto"/>
                </w:tcPr>
                <w:p w:rsidR="00F0451E" w:rsidRPr="008C2396" w:rsidRDefault="00F0451E" w:rsidP="0031230D">
                  <w:pPr>
                    <w:jc w:val="center"/>
                    <w:rPr>
                      <w:rFonts w:ascii="Arial" w:hAnsi="Arial" w:cs="Arial"/>
                      <w:sz w:val="20"/>
                      <w:szCs w:val="20"/>
                    </w:rPr>
                  </w:pPr>
                </w:p>
              </w:tc>
            </w:tr>
            <w:tr w:rsidR="00F0451E" w:rsidRPr="008C2396" w:rsidTr="00287554">
              <w:tc>
                <w:tcPr>
                  <w:tcW w:w="0" w:type="auto"/>
                  <w:shd w:val="clear" w:color="auto" w:fill="auto"/>
                </w:tcPr>
                <w:p w:rsidR="00F0451E" w:rsidRPr="008C2396" w:rsidRDefault="00F0451E" w:rsidP="0031230D">
                  <w:pPr>
                    <w:jc w:val="center"/>
                    <w:rPr>
                      <w:rFonts w:ascii="Arial" w:hAnsi="Arial" w:cs="Arial"/>
                      <w:sz w:val="20"/>
                      <w:szCs w:val="20"/>
                    </w:rPr>
                  </w:pPr>
                </w:p>
              </w:tc>
              <w:tc>
                <w:tcPr>
                  <w:tcW w:w="0" w:type="auto"/>
                  <w:shd w:val="clear" w:color="auto" w:fill="auto"/>
                </w:tcPr>
                <w:p w:rsidR="00F0451E" w:rsidRPr="008C2396" w:rsidRDefault="00F0451E" w:rsidP="0031230D">
                  <w:pPr>
                    <w:jc w:val="center"/>
                    <w:rPr>
                      <w:rFonts w:ascii="Arial" w:hAnsi="Arial" w:cs="Arial"/>
                      <w:sz w:val="20"/>
                      <w:szCs w:val="20"/>
                    </w:rPr>
                  </w:pPr>
                </w:p>
              </w:tc>
            </w:tr>
          </w:tbl>
          <w:p w:rsidR="006962B9" w:rsidRPr="008C2396" w:rsidRDefault="006962B9" w:rsidP="00F0451E">
            <w:pPr>
              <w:jc w:val="center"/>
              <w:rPr>
                <w:rFonts w:ascii="Arial" w:hAnsi="Arial" w:cs="Arial"/>
                <w:sz w:val="20"/>
                <w:szCs w:val="20"/>
              </w:rPr>
            </w:pPr>
          </w:p>
        </w:tc>
      </w:tr>
      <w:tr w:rsidR="00CF1831" w:rsidRPr="008C2396" w:rsidTr="008C2396">
        <w:trPr>
          <w:trHeight w:val="843"/>
        </w:trPr>
        <w:tc>
          <w:tcPr>
            <w:tcW w:w="2836" w:type="dxa"/>
            <w:shd w:val="clear" w:color="auto" w:fill="A50021"/>
            <w:vAlign w:val="center"/>
          </w:tcPr>
          <w:p w:rsidR="006962B9" w:rsidRPr="008C2396" w:rsidRDefault="006962B9" w:rsidP="0031230D">
            <w:pPr>
              <w:rPr>
                <w:rFonts w:ascii="Arial" w:hAnsi="Arial" w:cs="Arial"/>
                <w:b/>
                <w:sz w:val="22"/>
                <w:szCs w:val="22"/>
              </w:rPr>
            </w:pPr>
            <w:r w:rsidRPr="008C2396">
              <w:rPr>
                <w:rFonts w:ascii="Arial" w:hAnsi="Arial" w:cs="Arial"/>
                <w:b/>
                <w:sz w:val="22"/>
                <w:szCs w:val="22"/>
              </w:rPr>
              <w:lastRenderedPageBreak/>
              <w:t>Precondiciones</w:t>
            </w:r>
          </w:p>
        </w:tc>
        <w:tc>
          <w:tcPr>
            <w:tcW w:w="7683" w:type="dxa"/>
            <w:gridSpan w:val="5"/>
            <w:shd w:val="clear" w:color="auto" w:fill="auto"/>
          </w:tcPr>
          <w:p w:rsidR="006962B9" w:rsidRPr="008C2396" w:rsidRDefault="00FF4DE6" w:rsidP="0031230D">
            <w:pPr>
              <w:rPr>
                <w:rFonts w:ascii="Arial" w:hAnsi="Arial" w:cs="Arial"/>
                <w:sz w:val="22"/>
                <w:szCs w:val="22"/>
              </w:rPr>
            </w:pPr>
            <w:r>
              <w:rPr>
                <w:rFonts w:ascii="Arial" w:hAnsi="Arial" w:cs="Arial"/>
                <w:sz w:val="22"/>
                <w:szCs w:val="22"/>
              </w:rPr>
              <w:t xml:space="preserve">La </w:t>
            </w:r>
            <w:r w:rsidR="004A26F2">
              <w:rPr>
                <w:rFonts w:ascii="Arial" w:hAnsi="Arial" w:cs="Arial"/>
                <w:sz w:val="22"/>
                <w:szCs w:val="22"/>
              </w:rPr>
              <w:t>página</w:t>
            </w:r>
            <w:r>
              <w:rPr>
                <w:rFonts w:ascii="Arial" w:hAnsi="Arial" w:cs="Arial"/>
                <w:sz w:val="22"/>
                <w:szCs w:val="22"/>
              </w:rPr>
              <w:t xml:space="preserve"> web debe ser amigable con el usuario para poder así tener mayor cantidad de visitas y/o descargas </w:t>
            </w:r>
          </w:p>
        </w:tc>
      </w:tr>
      <w:tr w:rsidR="00406976" w:rsidRPr="008C2396" w:rsidTr="00287554">
        <w:trPr>
          <w:trHeight w:val="1106"/>
        </w:trPr>
        <w:tc>
          <w:tcPr>
            <w:tcW w:w="2836" w:type="dxa"/>
            <w:vMerge w:val="restart"/>
            <w:shd w:val="clear" w:color="auto" w:fill="A50021"/>
            <w:vAlign w:val="center"/>
          </w:tcPr>
          <w:p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rsidR="00406976" w:rsidRPr="008C2396" w:rsidRDefault="00406976" w:rsidP="00216320">
            <w:pPr>
              <w:rPr>
                <w:rFonts w:ascii="Arial" w:hAnsi="Arial" w:cs="Arial"/>
                <w:sz w:val="22"/>
                <w:szCs w:val="22"/>
              </w:rPr>
            </w:pPr>
          </w:p>
          <w:p w:rsidR="00F1592D" w:rsidRPr="008C2396" w:rsidRDefault="00FF4DE6"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sidR="00E05785">
              <w:rPr>
                <w:rFonts w:ascii="Arial" w:hAnsi="Arial" w:cs="Arial"/>
                <w:sz w:val="22"/>
                <w:szCs w:val="22"/>
              </w:rPr>
            </w:r>
            <w:r w:rsidR="00E05785">
              <w:rPr>
                <w:rFonts w:ascii="Arial" w:hAnsi="Arial" w:cs="Arial"/>
                <w:sz w:val="22"/>
                <w:szCs w:val="22"/>
              </w:rPr>
              <w:fldChar w:fldCharType="separate"/>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Pr>
                <w:rFonts w:ascii="Arial" w:hAnsi="Arial" w:cs="Arial"/>
                <w:sz w:val="22"/>
                <w:szCs w:val="22"/>
              </w:rPr>
              <w:fldChar w:fldCharType="begin">
                <w:ffData>
                  <w:name w:val="Marcar2"/>
                  <w:enabled/>
                  <w:calcOnExit w:val="0"/>
                  <w:checkBox>
                    <w:sizeAuto/>
                    <w:default w:val="1"/>
                  </w:checkBox>
                </w:ffData>
              </w:fldChar>
            </w:r>
            <w:bookmarkStart w:id="4" w:name="Marcar2"/>
            <w:r>
              <w:rPr>
                <w:rFonts w:ascii="Arial" w:hAnsi="Arial" w:cs="Arial"/>
                <w:sz w:val="22"/>
                <w:szCs w:val="22"/>
              </w:rPr>
              <w:instrText xml:space="preserve"> FORMCHECKBOX </w:instrText>
            </w:r>
            <w:r w:rsidR="00E05785">
              <w:rPr>
                <w:rFonts w:ascii="Arial" w:hAnsi="Arial" w:cs="Arial"/>
                <w:sz w:val="22"/>
                <w:szCs w:val="22"/>
              </w:rPr>
            </w:r>
            <w:r w:rsidR="00E05785">
              <w:rPr>
                <w:rFonts w:ascii="Arial" w:hAnsi="Arial" w:cs="Arial"/>
                <w:sz w:val="22"/>
                <w:szCs w:val="22"/>
              </w:rPr>
              <w:fldChar w:fldCharType="separate"/>
            </w:r>
            <w:r>
              <w:rPr>
                <w:rFonts w:ascii="Arial" w:hAnsi="Arial" w:cs="Arial"/>
                <w:sz w:val="22"/>
                <w:szCs w:val="22"/>
              </w:rPr>
              <w:fldChar w:fldCharType="end"/>
            </w:r>
            <w:bookmarkEnd w:id="4"/>
            <w:r w:rsidR="00F1592D" w:rsidRPr="008C2396">
              <w:rPr>
                <w:rFonts w:ascii="Arial" w:hAnsi="Arial" w:cs="Arial"/>
                <w:sz w:val="22"/>
                <w:szCs w:val="22"/>
              </w:rPr>
              <w:t xml:space="preserve"> Escritorio     </w:t>
            </w:r>
            <w:r>
              <w:rPr>
                <w:rFonts w:ascii="Arial" w:hAnsi="Arial" w:cs="Arial"/>
                <w:sz w:val="22"/>
                <w:szCs w:val="22"/>
              </w:rPr>
              <w:fldChar w:fldCharType="begin">
                <w:ffData>
                  <w:name w:val="Marcar3"/>
                  <w:enabled/>
                  <w:calcOnExit w:val="0"/>
                  <w:checkBox>
                    <w:sizeAuto/>
                    <w:default w:val="1"/>
                  </w:checkBox>
                </w:ffData>
              </w:fldChar>
            </w:r>
            <w:bookmarkStart w:id="5" w:name="Marcar3"/>
            <w:r>
              <w:rPr>
                <w:rFonts w:ascii="Arial" w:hAnsi="Arial" w:cs="Arial"/>
                <w:sz w:val="22"/>
                <w:szCs w:val="22"/>
              </w:rPr>
              <w:instrText xml:space="preserve"> FORMCHECKBOX </w:instrText>
            </w:r>
            <w:r w:rsidR="00E05785">
              <w:rPr>
                <w:rFonts w:ascii="Arial" w:hAnsi="Arial" w:cs="Arial"/>
                <w:sz w:val="22"/>
                <w:szCs w:val="22"/>
              </w:rPr>
            </w:r>
            <w:r w:rsidR="00E05785">
              <w:rPr>
                <w:rFonts w:ascii="Arial" w:hAnsi="Arial" w:cs="Arial"/>
                <w:sz w:val="22"/>
                <w:szCs w:val="22"/>
              </w:rPr>
              <w:fldChar w:fldCharType="separate"/>
            </w:r>
            <w:r>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Pr>
                <w:rFonts w:ascii="Arial" w:hAnsi="Arial" w:cs="Arial"/>
                <w:sz w:val="22"/>
                <w:szCs w:val="22"/>
              </w:rPr>
              <w:fldChar w:fldCharType="begin">
                <w:ffData>
                  <w:name w:val="Marcar4"/>
                  <w:enabled/>
                  <w:calcOnExit w:val="0"/>
                  <w:checkBox>
                    <w:sizeAuto/>
                    <w:default w:val="1"/>
                  </w:checkBox>
                </w:ffData>
              </w:fldChar>
            </w:r>
            <w:bookmarkStart w:id="6" w:name="Marcar4"/>
            <w:r>
              <w:rPr>
                <w:rFonts w:ascii="Arial" w:hAnsi="Arial" w:cs="Arial"/>
                <w:sz w:val="22"/>
                <w:szCs w:val="22"/>
              </w:rPr>
              <w:instrText xml:space="preserve"> FORMCHECKBOX </w:instrText>
            </w:r>
            <w:r w:rsidR="00E05785">
              <w:rPr>
                <w:rFonts w:ascii="Arial" w:hAnsi="Arial" w:cs="Arial"/>
                <w:sz w:val="22"/>
                <w:szCs w:val="22"/>
              </w:rPr>
            </w:r>
            <w:r w:rsidR="00E05785">
              <w:rPr>
                <w:rFonts w:ascii="Arial" w:hAnsi="Arial" w:cs="Arial"/>
                <w:sz w:val="22"/>
                <w:szCs w:val="22"/>
              </w:rPr>
              <w:fldChar w:fldCharType="separate"/>
            </w:r>
            <w:r>
              <w:rPr>
                <w:rFonts w:ascii="Arial" w:hAnsi="Arial" w:cs="Arial"/>
                <w:sz w:val="22"/>
                <w:szCs w:val="22"/>
              </w:rPr>
              <w:fldChar w:fldCharType="end"/>
            </w:r>
            <w:bookmarkEnd w:id="6"/>
            <w:r w:rsidR="004D5E96" w:rsidRPr="008C2396">
              <w:rPr>
                <w:rFonts w:ascii="Arial" w:hAnsi="Arial" w:cs="Arial"/>
                <w:sz w:val="22"/>
                <w:szCs w:val="22"/>
              </w:rPr>
              <w:t xml:space="preserve"> Servicio Web     </w:t>
            </w:r>
          </w:p>
          <w:p w:rsidR="00F1592D" w:rsidRPr="008C2396" w:rsidRDefault="00F1592D" w:rsidP="00216320">
            <w:pPr>
              <w:rPr>
                <w:rFonts w:ascii="Arial" w:hAnsi="Arial" w:cs="Arial"/>
                <w:sz w:val="22"/>
                <w:szCs w:val="22"/>
              </w:rPr>
            </w:pPr>
          </w:p>
          <w:p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00E05785">
              <w:rPr>
                <w:rFonts w:ascii="Arial" w:hAnsi="Arial" w:cs="Arial"/>
                <w:sz w:val="22"/>
                <w:szCs w:val="22"/>
              </w:rPr>
            </w:r>
            <w:r w:rsidR="00E05785">
              <w:rPr>
                <w:rFonts w:ascii="Arial" w:hAnsi="Arial" w:cs="Arial"/>
                <w:sz w:val="22"/>
                <w:szCs w:val="22"/>
              </w:rPr>
              <w:fldChar w:fldCharType="separate"/>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05785">
              <w:rPr>
                <w:rFonts w:ascii="Arial" w:hAnsi="Arial" w:cs="Arial"/>
                <w:sz w:val="22"/>
                <w:szCs w:val="22"/>
              </w:rPr>
            </w:r>
            <w:r w:rsidR="00E05785">
              <w:rPr>
                <w:rFonts w:ascii="Arial" w:hAnsi="Arial" w:cs="Arial"/>
                <w:sz w:val="22"/>
                <w:szCs w:val="22"/>
              </w:rPr>
              <w:fldChar w:fldCharType="separate"/>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rsidR="00406976" w:rsidRPr="008C2396" w:rsidRDefault="00406976" w:rsidP="00EB3B75">
            <w:pPr>
              <w:rPr>
                <w:rFonts w:ascii="Arial" w:hAnsi="Arial" w:cs="Arial"/>
                <w:b/>
                <w:color w:val="D9D9D9"/>
                <w:sz w:val="22"/>
                <w:szCs w:val="22"/>
              </w:rPr>
            </w:pPr>
          </w:p>
        </w:tc>
      </w:tr>
      <w:tr w:rsidR="00406976" w:rsidRPr="008C2396" w:rsidTr="00287554">
        <w:trPr>
          <w:trHeight w:val="1348"/>
        </w:trPr>
        <w:tc>
          <w:tcPr>
            <w:tcW w:w="2836" w:type="dxa"/>
            <w:vMerge/>
            <w:shd w:val="clear" w:color="auto" w:fill="A50021"/>
            <w:vAlign w:val="center"/>
          </w:tcPr>
          <w:p w:rsidR="00406976" w:rsidRPr="008C2396" w:rsidRDefault="00406976" w:rsidP="0031230D">
            <w:pPr>
              <w:rPr>
                <w:rFonts w:ascii="Arial" w:hAnsi="Arial" w:cs="Arial"/>
                <w:b/>
                <w:sz w:val="22"/>
                <w:szCs w:val="22"/>
              </w:rPr>
            </w:pPr>
          </w:p>
        </w:tc>
        <w:tc>
          <w:tcPr>
            <w:tcW w:w="1755" w:type="dxa"/>
            <w:shd w:val="clear" w:color="auto" w:fill="auto"/>
            <w:vAlign w:val="center"/>
          </w:tcPr>
          <w:p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rsidR="00406976" w:rsidRPr="00D1764B" w:rsidRDefault="00406976" w:rsidP="00DD4EC2">
            <w:pPr>
              <w:rPr>
                <w:rFonts w:ascii="Arial" w:hAnsi="Arial" w:cs="Arial"/>
                <w:sz w:val="22"/>
                <w:szCs w:val="22"/>
                <w:lang w:val="en-US"/>
              </w:rPr>
            </w:pP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00E05785">
              <w:rPr>
                <w:rFonts w:ascii="Arial" w:hAnsi="Arial" w:cs="Arial"/>
                <w:sz w:val="22"/>
                <w:szCs w:val="22"/>
              </w:rPr>
            </w:r>
            <w:r w:rsidR="00E05785">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rsidR="00406976" w:rsidRPr="00D1764B" w:rsidRDefault="003C52F4" w:rsidP="00DD4EC2">
            <w:pPr>
              <w:rPr>
                <w:rFonts w:ascii="Arial" w:hAnsi="Arial" w:cs="Arial"/>
                <w:sz w:val="22"/>
                <w:szCs w:val="22"/>
                <w:lang w:val="en-US"/>
              </w:rPr>
            </w:pPr>
            <w:r>
              <w:rPr>
                <w:rFonts w:ascii="Arial" w:hAnsi="Arial" w:cs="Arial"/>
                <w:sz w:val="22"/>
                <w:szCs w:val="22"/>
              </w:rPr>
              <w:fldChar w:fldCharType="begin">
                <w:ffData>
                  <w:name w:val="Marcar8"/>
                  <w:enabled/>
                  <w:calcOnExit w:val="0"/>
                  <w:checkBox>
                    <w:sizeAuto/>
                    <w:default w:val="1"/>
                  </w:checkBox>
                </w:ffData>
              </w:fldChar>
            </w:r>
            <w:bookmarkStart w:id="10" w:name="Marcar8"/>
            <w:r w:rsidRPr="00C4153B">
              <w:rPr>
                <w:rFonts w:ascii="Arial" w:hAnsi="Arial" w:cs="Arial"/>
                <w:sz w:val="22"/>
                <w:szCs w:val="22"/>
                <w:lang w:val="en-US"/>
              </w:rPr>
              <w:instrText xml:space="preserve"> FORMCHECKBOX </w:instrText>
            </w:r>
            <w:r w:rsidR="00E05785">
              <w:rPr>
                <w:rFonts w:ascii="Arial" w:hAnsi="Arial" w:cs="Arial"/>
                <w:sz w:val="22"/>
                <w:szCs w:val="22"/>
              </w:rPr>
            </w:r>
            <w:r w:rsidR="00E05785">
              <w:rPr>
                <w:rFonts w:ascii="Arial" w:hAnsi="Arial" w:cs="Arial"/>
                <w:sz w:val="22"/>
                <w:szCs w:val="22"/>
              </w:rPr>
              <w:fldChar w:fldCharType="separate"/>
            </w:r>
            <w:r>
              <w:rPr>
                <w:rFonts w:ascii="Arial" w:hAnsi="Arial" w:cs="Arial"/>
                <w:sz w:val="22"/>
                <w:szCs w:val="22"/>
              </w:rPr>
              <w:fldChar w:fldCharType="end"/>
            </w:r>
            <w:bookmarkEnd w:id="10"/>
            <w:r w:rsidR="00406976" w:rsidRPr="00D1764B">
              <w:rPr>
                <w:rFonts w:ascii="Arial" w:hAnsi="Arial" w:cs="Arial"/>
                <w:sz w:val="22"/>
                <w:szCs w:val="22"/>
                <w:lang w:val="en-US"/>
              </w:rPr>
              <w:t xml:space="preserve"> SQL Server</w:t>
            </w:r>
          </w:p>
          <w:p w:rsidR="00406976" w:rsidRPr="00D1764B" w:rsidRDefault="003C52F4" w:rsidP="00DD4EC2">
            <w:pPr>
              <w:rPr>
                <w:rFonts w:ascii="Arial" w:hAnsi="Arial" w:cs="Arial"/>
                <w:sz w:val="22"/>
                <w:szCs w:val="22"/>
                <w:lang w:val="en-US"/>
              </w:rPr>
            </w:pPr>
            <w:r>
              <w:rPr>
                <w:rFonts w:ascii="Arial" w:hAnsi="Arial" w:cs="Arial"/>
                <w:sz w:val="22"/>
                <w:szCs w:val="22"/>
              </w:rPr>
              <w:fldChar w:fldCharType="begin">
                <w:ffData>
                  <w:name w:val="Marcar9"/>
                  <w:enabled/>
                  <w:calcOnExit w:val="0"/>
                  <w:checkBox>
                    <w:sizeAuto/>
                    <w:default w:val="1"/>
                  </w:checkBox>
                </w:ffData>
              </w:fldChar>
            </w:r>
            <w:bookmarkStart w:id="11" w:name="Marcar9"/>
            <w:r w:rsidRPr="00C4153B">
              <w:rPr>
                <w:rFonts w:ascii="Arial" w:hAnsi="Arial" w:cs="Arial"/>
                <w:sz w:val="22"/>
                <w:szCs w:val="22"/>
                <w:lang w:val="en-US"/>
              </w:rPr>
              <w:instrText xml:space="preserve"> FORMCHECKBOX </w:instrText>
            </w:r>
            <w:r w:rsidR="00E05785">
              <w:rPr>
                <w:rFonts w:ascii="Arial" w:hAnsi="Arial" w:cs="Arial"/>
                <w:sz w:val="22"/>
                <w:szCs w:val="22"/>
              </w:rPr>
            </w:r>
            <w:r w:rsidR="00E05785">
              <w:rPr>
                <w:rFonts w:ascii="Arial" w:hAnsi="Arial" w:cs="Arial"/>
                <w:sz w:val="22"/>
                <w:szCs w:val="22"/>
              </w:rPr>
              <w:fldChar w:fldCharType="separate"/>
            </w:r>
            <w:r>
              <w:rPr>
                <w:rFonts w:ascii="Arial" w:hAnsi="Arial" w:cs="Arial"/>
                <w:sz w:val="22"/>
                <w:szCs w:val="22"/>
              </w:rPr>
              <w:fldChar w:fldCharType="end"/>
            </w:r>
            <w:bookmarkEnd w:id="11"/>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00E05785">
              <w:rPr>
                <w:rFonts w:ascii="Arial" w:hAnsi="Arial" w:cs="Arial"/>
                <w:sz w:val="22"/>
                <w:szCs w:val="22"/>
              </w:rPr>
            </w:r>
            <w:r w:rsidR="00E05785">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00E05785">
              <w:rPr>
                <w:rFonts w:ascii="Arial" w:hAnsi="Arial" w:cs="Arial"/>
                <w:sz w:val="22"/>
                <w:szCs w:val="22"/>
              </w:rPr>
            </w:r>
            <w:r w:rsidR="00E05785">
              <w:rPr>
                <w:rFonts w:ascii="Arial" w:hAnsi="Arial" w:cs="Arial"/>
                <w:sz w:val="22"/>
                <w:szCs w:val="22"/>
              </w:rPr>
              <w:fldChar w:fldCharType="separate"/>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rsidR="00406976" w:rsidRPr="00D1764B" w:rsidRDefault="00406976" w:rsidP="00DD4EC2">
            <w:pPr>
              <w:rPr>
                <w:rFonts w:ascii="Arial" w:hAnsi="Arial" w:cs="Arial"/>
                <w:sz w:val="22"/>
                <w:szCs w:val="22"/>
                <w:lang w:val="en-US"/>
              </w:rPr>
            </w:pPr>
          </w:p>
        </w:tc>
        <w:tc>
          <w:tcPr>
            <w:tcW w:w="1147" w:type="dxa"/>
            <w:shd w:val="clear" w:color="auto" w:fill="auto"/>
          </w:tcPr>
          <w:p w:rsidR="00406976" w:rsidRPr="008C2396" w:rsidRDefault="00406976" w:rsidP="00DD4EC2">
            <w:pPr>
              <w:rPr>
                <w:rFonts w:ascii="Arial" w:hAnsi="Arial" w:cs="Arial"/>
                <w:b/>
                <w:sz w:val="22"/>
                <w:szCs w:val="22"/>
              </w:rPr>
            </w:pPr>
            <w:r w:rsidRPr="008C2396">
              <w:rPr>
                <w:rFonts w:ascii="Arial" w:hAnsi="Arial" w:cs="Arial"/>
                <w:b/>
                <w:sz w:val="22"/>
                <w:szCs w:val="22"/>
              </w:rPr>
              <w:t>Versión</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rsidTr="00287554">
        <w:trPr>
          <w:trHeight w:val="1348"/>
        </w:trPr>
        <w:tc>
          <w:tcPr>
            <w:tcW w:w="2836" w:type="dxa"/>
            <w:vMerge/>
            <w:shd w:val="clear" w:color="auto" w:fill="A50021"/>
            <w:vAlign w:val="center"/>
          </w:tcPr>
          <w:p w:rsidR="00406976" w:rsidRPr="008C2396" w:rsidRDefault="00406976" w:rsidP="0031230D">
            <w:pPr>
              <w:rPr>
                <w:rFonts w:ascii="Arial" w:hAnsi="Arial" w:cs="Arial"/>
                <w:b/>
                <w:sz w:val="22"/>
                <w:szCs w:val="22"/>
              </w:rPr>
            </w:pPr>
          </w:p>
        </w:tc>
        <w:tc>
          <w:tcPr>
            <w:tcW w:w="1755" w:type="dxa"/>
            <w:shd w:val="clear" w:color="auto" w:fill="auto"/>
            <w:vAlign w:val="center"/>
          </w:tcPr>
          <w:p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rsidR="00406976" w:rsidRPr="008C2396" w:rsidRDefault="00406976" w:rsidP="005B1D0C">
            <w:pPr>
              <w:rPr>
                <w:rFonts w:ascii="Arial" w:hAnsi="Arial" w:cs="Arial"/>
                <w:sz w:val="22"/>
                <w:szCs w:val="22"/>
              </w:rPr>
            </w:pPr>
          </w:p>
          <w:p w:rsidR="00406976" w:rsidRPr="00D1764B" w:rsidRDefault="003C52F4" w:rsidP="005B1D0C">
            <w:pPr>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sidR="00E05785">
              <w:rPr>
                <w:rFonts w:ascii="Arial" w:hAnsi="Arial" w:cs="Arial"/>
                <w:sz w:val="22"/>
                <w:szCs w:val="22"/>
              </w:rPr>
            </w:r>
            <w:r w:rsidR="00E05785">
              <w:rPr>
                <w:rFonts w:ascii="Arial" w:hAnsi="Arial" w:cs="Arial"/>
                <w:sz w:val="22"/>
                <w:szCs w:val="22"/>
              </w:rPr>
              <w:fldChar w:fldCharType="separate"/>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C#</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E05785">
              <w:rPr>
                <w:rFonts w:ascii="Arial" w:hAnsi="Arial" w:cs="Arial"/>
                <w:sz w:val="22"/>
                <w:szCs w:val="22"/>
              </w:rPr>
            </w:r>
            <w:r w:rsidR="00E05785">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E05785">
              <w:rPr>
                <w:rFonts w:ascii="Arial" w:hAnsi="Arial" w:cs="Arial"/>
                <w:sz w:val="22"/>
                <w:szCs w:val="22"/>
              </w:rPr>
            </w:r>
            <w:r w:rsidR="00E05785">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rsidR="00406976" w:rsidRPr="00D1764B" w:rsidRDefault="003C52F4" w:rsidP="005B1D0C">
            <w:pPr>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sidR="00E05785">
              <w:rPr>
                <w:rFonts w:ascii="Arial" w:hAnsi="Arial" w:cs="Arial"/>
                <w:sz w:val="22"/>
                <w:szCs w:val="22"/>
              </w:rPr>
            </w:r>
            <w:r w:rsidR="00E05785">
              <w:rPr>
                <w:rFonts w:ascii="Arial" w:hAnsi="Arial" w:cs="Arial"/>
                <w:sz w:val="22"/>
                <w:szCs w:val="22"/>
              </w:rPr>
              <w:fldChar w:fldCharType="separate"/>
            </w:r>
            <w:r>
              <w:rPr>
                <w:rFonts w:ascii="Arial" w:hAnsi="Arial" w:cs="Arial"/>
                <w:sz w:val="22"/>
                <w:szCs w:val="22"/>
              </w:rPr>
              <w:fldChar w:fldCharType="end"/>
            </w:r>
            <w:r w:rsidR="00406976" w:rsidRPr="00D1764B">
              <w:rPr>
                <w:rFonts w:ascii="Arial" w:hAnsi="Arial" w:cs="Arial"/>
                <w:sz w:val="22"/>
                <w:szCs w:val="22"/>
              </w:rPr>
              <w:t xml:space="preserve"> Java</w:t>
            </w:r>
          </w:p>
          <w:p w:rsidR="00406976" w:rsidRPr="00D1764B" w:rsidRDefault="003C52F4"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sidR="00E05785">
              <w:rPr>
                <w:rFonts w:ascii="Arial" w:hAnsi="Arial" w:cs="Arial"/>
                <w:sz w:val="22"/>
                <w:szCs w:val="22"/>
              </w:rPr>
            </w:r>
            <w:r w:rsidR="00E05785">
              <w:rPr>
                <w:rFonts w:ascii="Arial" w:hAnsi="Arial" w:cs="Arial"/>
                <w:sz w:val="22"/>
                <w:szCs w:val="22"/>
              </w:rPr>
              <w:fldChar w:fldCharType="separate"/>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E05785">
              <w:rPr>
                <w:rFonts w:ascii="Arial" w:hAnsi="Arial" w:cs="Arial"/>
                <w:sz w:val="22"/>
                <w:szCs w:val="22"/>
              </w:rPr>
            </w:r>
            <w:r w:rsidR="00E05785">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rsidR="00406976" w:rsidRPr="008C2396" w:rsidRDefault="00406976" w:rsidP="0031230D">
            <w:pPr>
              <w:rPr>
                <w:rFonts w:ascii="Arial" w:hAnsi="Arial" w:cs="Arial"/>
                <w:sz w:val="22"/>
                <w:szCs w:val="22"/>
              </w:rPr>
            </w:pPr>
          </w:p>
        </w:tc>
        <w:tc>
          <w:tcPr>
            <w:tcW w:w="1147" w:type="dxa"/>
            <w:shd w:val="clear" w:color="auto" w:fill="auto"/>
          </w:tcPr>
          <w:p w:rsidR="00190F2A" w:rsidRPr="008C2396" w:rsidRDefault="00190F2A" w:rsidP="00190F2A">
            <w:pPr>
              <w:rPr>
                <w:rFonts w:ascii="Arial" w:hAnsi="Arial" w:cs="Arial"/>
                <w:b/>
                <w:sz w:val="22"/>
                <w:szCs w:val="22"/>
              </w:rPr>
            </w:pPr>
            <w:r w:rsidRPr="008C2396">
              <w:rPr>
                <w:rFonts w:ascii="Arial" w:hAnsi="Arial" w:cs="Arial"/>
                <w:b/>
                <w:sz w:val="22"/>
                <w:szCs w:val="22"/>
              </w:rPr>
              <w:t>Versión</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rsidTr="00287554">
        <w:trPr>
          <w:trHeight w:val="182"/>
        </w:trPr>
        <w:tc>
          <w:tcPr>
            <w:tcW w:w="2836" w:type="dxa"/>
            <w:shd w:val="clear" w:color="auto" w:fill="A50021"/>
            <w:vAlign w:val="center"/>
          </w:tcPr>
          <w:p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004A26F2">
              <w:rPr>
                <w:rFonts w:ascii="Arial" w:hAnsi="Arial" w:cs="Arial"/>
                <w:sz w:val="22"/>
                <w:szCs w:val="22"/>
              </w:rPr>
              <w:t>x</w:t>
            </w:r>
            <w:proofErr w:type="gramEnd"/>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rsidR="000A71D8" w:rsidRDefault="000A71D8" w:rsidP="003D4A48">
      <w:pPr>
        <w:rPr>
          <w:rFonts w:ascii="Arial" w:hAnsi="Arial" w:cs="Arial"/>
          <w:b/>
          <w:sz w:val="28"/>
          <w:szCs w:val="28"/>
          <w:lang w:val="es-CO"/>
        </w:rPr>
      </w:pPr>
    </w:p>
    <w:p w:rsidR="00003DE0" w:rsidRDefault="00003DE0" w:rsidP="003D4A48">
      <w:pPr>
        <w:rPr>
          <w:rFonts w:ascii="Arial" w:hAnsi="Arial" w:cs="Arial"/>
          <w:b/>
          <w:sz w:val="28"/>
          <w:szCs w:val="28"/>
          <w:lang w:val="es-CO"/>
        </w:rPr>
      </w:pPr>
    </w:p>
    <w:p w:rsidR="00003DE0" w:rsidRDefault="00003DE0"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4A26F2" w:rsidRDefault="004A26F2" w:rsidP="003D4A48">
      <w:pPr>
        <w:rPr>
          <w:rFonts w:ascii="Arial" w:hAnsi="Arial" w:cs="Arial"/>
          <w:b/>
          <w:sz w:val="28"/>
          <w:szCs w:val="28"/>
          <w:lang w:val="es-CO"/>
        </w:rPr>
      </w:pPr>
    </w:p>
    <w:p w:rsidR="00003DE0" w:rsidRDefault="00003DE0" w:rsidP="003D4A48">
      <w:pPr>
        <w:rPr>
          <w:rFonts w:ascii="Arial" w:hAnsi="Arial" w:cs="Arial"/>
          <w:b/>
          <w:sz w:val="28"/>
          <w:szCs w:val="28"/>
          <w:lang w:val="es-CO"/>
        </w:rPr>
      </w:pPr>
      <w:bookmarkStart w:id="14" w:name="_GoBack"/>
      <w:bookmarkEnd w:id="14"/>
    </w:p>
    <w:sectPr w:rsidR="00003DE0" w:rsidSect="00BE71BB">
      <w:foot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785" w:rsidRDefault="00E05785" w:rsidP="00DE32EB">
      <w:pPr>
        <w:pStyle w:val="Sangranormal"/>
      </w:pPr>
      <w:r>
        <w:separator/>
      </w:r>
    </w:p>
  </w:endnote>
  <w:endnote w:type="continuationSeparator" w:id="0">
    <w:p w:rsidR="00E05785" w:rsidRDefault="00E05785"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rsidTr="00C67CD3">
      <w:trPr>
        <w:trHeight w:val="237"/>
      </w:trPr>
      <w:tc>
        <w:tcPr>
          <w:tcW w:w="1728" w:type="dxa"/>
          <w:vAlign w:val="center"/>
        </w:tcPr>
        <w:p w:rsidR="00E83F00" w:rsidRPr="004876B3" w:rsidRDefault="00E83F00" w:rsidP="008636A4">
          <w:pPr>
            <w:ind w:right="360"/>
            <w:rPr>
              <w:rFonts w:ascii="Calibri" w:hAnsi="Calibri" w:cs="Tahoma"/>
              <w:sz w:val="20"/>
              <w:szCs w:val="20"/>
            </w:rPr>
          </w:pPr>
        </w:p>
      </w:tc>
      <w:tc>
        <w:tcPr>
          <w:tcW w:w="5580" w:type="dxa"/>
        </w:tcPr>
        <w:p w:rsidR="00E83F00" w:rsidRPr="004876B3" w:rsidRDefault="00E83F00" w:rsidP="001D2EBF">
          <w:pPr>
            <w:jc w:val="center"/>
            <w:rPr>
              <w:rFonts w:ascii="Calibri" w:hAnsi="Calibri" w:cs="Tahoma"/>
              <w:sz w:val="20"/>
              <w:szCs w:val="20"/>
            </w:rPr>
          </w:pPr>
        </w:p>
      </w:tc>
      <w:tc>
        <w:tcPr>
          <w:tcW w:w="1638" w:type="dxa"/>
          <w:vAlign w:val="center"/>
        </w:tcPr>
        <w:p w:rsidR="00E83F00" w:rsidRPr="004876B3" w:rsidRDefault="00E83F00" w:rsidP="008636A4">
          <w:pPr>
            <w:jc w:val="right"/>
            <w:rPr>
              <w:rFonts w:ascii="Calibri" w:hAnsi="Calibri" w:cs="Tahoma"/>
              <w:sz w:val="20"/>
              <w:szCs w:val="20"/>
            </w:rPr>
          </w:pPr>
        </w:p>
      </w:tc>
    </w:tr>
    <w:tr w:rsidR="00C67CD3" w:rsidRPr="004876B3" w:rsidTr="00C67CD3">
      <w:trPr>
        <w:trHeight w:val="250"/>
      </w:trPr>
      <w:tc>
        <w:tcPr>
          <w:tcW w:w="8946" w:type="dxa"/>
          <w:gridSpan w:val="3"/>
          <w:vAlign w:val="center"/>
        </w:tcPr>
        <w:p w:rsidR="00C67CD3" w:rsidRPr="004876B3" w:rsidRDefault="00C67CD3" w:rsidP="00FB46D5">
          <w:pPr>
            <w:rPr>
              <w:rFonts w:ascii="Calibri" w:hAnsi="Calibri" w:cs="Tahoma"/>
              <w:sz w:val="20"/>
              <w:szCs w:val="20"/>
            </w:rPr>
          </w:pPr>
        </w:p>
      </w:tc>
    </w:tr>
  </w:tbl>
  <w:p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785" w:rsidRDefault="00E05785" w:rsidP="00DE32EB">
      <w:pPr>
        <w:pStyle w:val="Sangranormal"/>
      </w:pPr>
      <w:r>
        <w:separator/>
      </w:r>
    </w:p>
  </w:footnote>
  <w:footnote w:type="continuationSeparator" w:id="0">
    <w:p w:rsidR="00E05785" w:rsidRDefault="00E05785" w:rsidP="00DE32EB">
      <w:pPr>
        <w:pStyle w:val="Sangranormal"/>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763C"/>
    <w:rsid w:val="00000001"/>
    <w:rsid w:val="0000052E"/>
    <w:rsid w:val="00000745"/>
    <w:rsid w:val="000008E0"/>
    <w:rsid w:val="000028D3"/>
    <w:rsid w:val="00003519"/>
    <w:rsid w:val="00003DE0"/>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06AF"/>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0FC"/>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2F4"/>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6F2"/>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05C7"/>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53B"/>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61"/>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7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785"/>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 w:val="00FF4D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376389"/>
  <w15:chartTrackingRefBased/>
  <w15:docId w15:val="{448AA238-BC53-4974-B6BB-7A501618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D2E90-F90E-41A1-B4F9-280ABD245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32</TotalTime>
  <Pages>3</Pages>
  <Words>555</Words>
  <Characters>3055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3603</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Gabriel Angel Samano Cruz</cp:lastModifiedBy>
  <cp:revision>3</cp:revision>
  <cp:lastPrinted>2011-07-14T14:23:00Z</cp:lastPrinted>
  <dcterms:created xsi:type="dcterms:W3CDTF">2022-02-19T21:09:00Z</dcterms:created>
  <dcterms:modified xsi:type="dcterms:W3CDTF">2022-02-20T20:13:00Z</dcterms:modified>
</cp:coreProperties>
</file>